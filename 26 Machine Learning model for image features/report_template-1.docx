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62CCF1" w14:textId="77777777" w:rsidR="00F66F7E" w:rsidRDefault="00613419" w:rsidP="004568C9">
      <w:pPr>
        <w:rPr>
          <w:sz w:val="24"/>
        </w:rPr>
      </w:pPr>
      <w:r>
        <w:rPr>
          <w:noProof/>
          <w:lang w:bidi="he-IL"/>
        </w:rPr>
        <w:pict w14:anchorId="0DFD84A2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alt="" style="position:absolute;margin-left:0;margin-top:1in;width:494.6pt;height:32.4pt;z-index:2;mso-wrap-style:square;mso-wrap-edited:f;mso-width-percent:0;mso-height-percent:0;mso-wrap-distance-left:9.05pt;mso-wrap-distance-right:9.05pt;mso-position-horizontal:center;mso-position-horizontal-relative:margin;mso-position-vertical-relative:page;mso-width-percent:0;mso-height-percent:0;v-text-anchor:top" stroked="f">
            <v:fill opacity="0" color2="black"/>
            <v:textbox style="mso-next-textbox:#_x0000_s2054" inset="0,0,0,0">
              <w:txbxContent>
                <w:p w14:paraId="170BE4E1" w14:textId="77777777" w:rsidR="00707D60" w:rsidRDefault="00707D60" w:rsidP="006078D2">
                  <w:pPr>
                    <w:pStyle w:val="Heading"/>
                    <w:rPr>
                      <w:lang w:val="en-GB"/>
                    </w:rPr>
                  </w:pPr>
                </w:p>
                <w:p w14:paraId="3E5840F0" w14:textId="77777777" w:rsidR="00707D60" w:rsidRPr="007B6620" w:rsidRDefault="00707D60" w:rsidP="006078D2">
                  <w:pPr>
                    <w:pStyle w:val="Authors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Student Number: XXX</w:t>
                  </w:r>
                  <w:r w:rsidR="00200787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type="topAndBottom" anchorx="margin" anchory="page"/>
          </v:shape>
        </w:pict>
      </w:r>
      <w:r>
        <w:pict w14:anchorId="1A5AF934">
          <v:group id="_x0000_s2050" alt="" style="position:absolute;margin-left:259.85pt;margin-top:4pt;width:240pt;height:180pt;z-index:1;mso-wrap-distance-left:0;mso-wrap-distance-right:0;mso-position-horizontal-relative:margin;mso-position-vertical-relative:margin" coordorigin="5181,64" coordsize="4800,3600">
            <o:lock v:ext="edit" text="t"/>
            <v:rect id="_x0000_s2051" alt="" style="position:absolute;left:5181;top:64;width:4799;height:3599;mso-wrap-style:none;v-text-anchor:middle" filled="f" stroked="f" strokecolor="#3465a4">
              <v:stroke color2="#cb9a5b" joinstyle="round"/>
            </v:rect>
            <v:shape id="_x0000_s2052" type="#_x0000_t202" alt="" style="position:absolute;left:5181;top:2944;width:4679;height:661;mso-wrap-style:square;v-text-anchor:top" filled="f" stroked="f" strokecolor="#3465a4">
              <v:stroke color2="#cb9a5b" joinstyle="round"/>
              <v:textbox style="mso-next-textbox:#_x0000_s2052" inset="0,0,0,0">
                <w:txbxContent>
                  <w:p w14:paraId="15264D8C" w14:textId="77777777" w:rsidR="00707D60" w:rsidRDefault="00707D60">
                    <w:pPr>
                      <w:jc w:val="both"/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 xml:space="preserve">Figure 1: Example of a figure with caption.  Captions are set in roman, 9 </w:t>
                    </w:r>
                    <w:proofErr w:type="gramStart"/>
                    <w:r>
                      <w:rPr>
                        <w:sz w:val="18"/>
                        <w:szCs w:val="16"/>
                      </w:rPr>
                      <w:t>point</w:t>
                    </w:r>
                    <w:proofErr w:type="gramEnd"/>
                    <w:r>
                      <w:rPr>
                        <w:sz w:val="18"/>
                        <w:szCs w:val="16"/>
                      </w:rPr>
                      <w:t xml:space="preserve">.  Use a Drawing area to make space for figures.  </w:t>
                    </w:r>
                  </w:p>
                </w:txbxContent>
              </v:textbox>
            </v:shape>
            <v:oval id="_x0000_s2053" alt="" style="position:absolute;left:6021;top:1023;width:1679;height:1199;mso-wrap-style:none;v-text-anchor:middle" strokeweight=".26mm">
              <v:fill color2="black"/>
              <v:stroke joinstyle="miter" endcap="square"/>
            </v:oval>
            <w10:wrap type="topAndBottom" anchorx="margin" anchory="margin"/>
          </v:group>
        </w:pict>
      </w:r>
      <w:r w:rsidR="004568C9">
        <w:rPr>
          <w:sz w:val="24"/>
        </w:rPr>
        <w:t xml:space="preserve">1. </w:t>
      </w:r>
      <w:r w:rsidR="00F66F7E" w:rsidRPr="00AD2B2D">
        <w:rPr>
          <w:sz w:val="24"/>
        </w:rPr>
        <w:t>Introduction</w:t>
      </w:r>
    </w:p>
    <w:p w14:paraId="795D1915" w14:textId="77777777" w:rsidR="00D24EB7" w:rsidRDefault="00D24EB7" w:rsidP="00D24EB7">
      <w:pPr>
        <w:ind w:firstLine="202"/>
        <w:jc w:val="both"/>
      </w:pPr>
      <w:r w:rsidRPr="00D24EB7">
        <w:t xml:space="preserve">Please follow the steps and style guidelines outlined below for submitting your </w:t>
      </w:r>
      <w:r w:rsidR="00BE1E02">
        <w:t>report</w:t>
      </w:r>
      <w:r w:rsidRPr="00D24EB7">
        <w:t>.</w:t>
      </w:r>
    </w:p>
    <w:p w14:paraId="03982B2D" w14:textId="77777777" w:rsidR="00F66F7E" w:rsidRPr="00AD2B2D" w:rsidRDefault="00E06664">
      <w:pPr>
        <w:pStyle w:val="Heading2"/>
        <w:rPr>
          <w:sz w:val="22"/>
        </w:rPr>
      </w:pPr>
      <w:r>
        <w:rPr>
          <w:sz w:val="22"/>
        </w:rPr>
        <w:t>Report</w:t>
      </w:r>
      <w:r w:rsidR="00B47238" w:rsidRPr="00AD2B2D">
        <w:rPr>
          <w:sz w:val="22"/>
        </w:rPr>
        <w:t xml:space="preserve"> Length</w:t>
      </w:r>
    </w:p>
    <w:p w14:paraId="7FBD0A3A" w14:textId="77777777" w:rsidR="00B47238" w:rsidRPr="00B47238" w:rsidRDefault="00E06664" w:rsidP="00B47238">
      <w:pPr>
        <w:ind w:firstLine="202"/>
        <w:jc w:val="both"/>
      </w:pPr>
      <w:r>
        <w:t>The report</w:t>
      </w:r>
      <w:r w:rsidR="00B47238" w:rsidRPr="00B47238">
        <w:t xml:space="preserve"> </w:t>
      </w:r>
      <w:r w:rsidR="0052276B">
        <w:t>is recommended to</w:t>
      </w:r>
      <w:r w:rsidR="00B47238" w:rsidRPr="00B47238">
        <w:t xml:space="preserve"> be no l</w:t>
      </w:r>
      <w:r w:rsidR="009822D2">
        <w:t>onger than 2</w:t>
      </w:r>
      <w:r w:rsidR="00B47238" w:rsidRPr="00B47238">
        <w:t xml:space="preserve"> page</w:t>
      </w:r>
      <w:r>
        <w:t>s</w:t>
      </w:r>
      <w:r w:rsidR="00B47238" w:rsidRPr="00B47238">
        <w:t xml:space="preserve"> in length including </w:t>
      </w:r>
      <w:r w:rsidR="0052276B">
        <w:t xml:space="preserve">tables and </w:t>
      </w:r>
      <w:r w:rsidR="00B47238" w:rsidRPr="00B47238">
        <w:t>figures</w:t>
      </w:r>
      <w:r w:rsidR="00916017">
        <w:t>. L</w:t>
      </w:r>
      <w:r w:rsidR="0052276B">
        <w:t xml:space="preserve">ist of references can be in the </w:t>
      </w:r>
      <w:r w:rsidR="009822D2">
        <w:t>third</w:t>
      </w:r>
      <w:r w:rsidR="0052276B">
        <w:t xml:space="preserve"> page</w:t>
      </w:r>
      <w:r w:rsidR="00B47238" w:rsidRPr="00B47238">
        <w:t xml:space="preserve">. Note that this </w:t>
      </w:r>
      <w:r w:rsidR="00B47238">
        <w:t xml:space="preserve">\Word\ guide already sets </w:t>
      </w:r>
      <w:r w:rsidR="00B47238" w:rsidRPr="00B47238">
        <w:t>figure captions and references in a smaller font.</w:t>
      </w:r>
    </w:p>
    <w:p w14:paraId="123E4BB5" w14:textId="77777777" w:rsidR="006078D2" w:rsidRPr="004D46C8" w:rsidRDefault="00B47238" w:rsidP="004D46C8">
      <w:pPr>
        <w:pStyle w:val="Heading2"/>
        <w:numPr>
          <w:ilvl w:val="0"/>
          <w:numId w:val="2"/>
        </w:numPr>
        <w:rPr>
          <w:sz w:val="24"/>
        </w:rPr>
      </w:pPr>
      <w:r w:rsidRPr="00AD2B2D">
        <w:rPr>
          <w:sz w:val="24"/>
        </w:rPr>
        <w:t xml:space="preserve">Formatting Your </w:t>
      </w:r>
      <w:r w:rsidR="004D46C8">
        <w:rPr>
          <w:sz w:val="24"/>
        </w:rPr>
        <w:t>Assignment Report</w:t>
      </w:r>
    </w:p>
    <w:p w14:paraId="7AEB234F" w14:textId="77777777" w:rsidR="00B47238" w:rsidRPr="00B47238" w:rsidRDefault="00B47238" w:rsidP="00B16D21">
      <w:pPr>
        <w:ind w:firstLine="202"/>
        <w:jc w:val="both"/>
      </w:pPr>
      <w:r w:rsidRPr="00B47238">
        <w:t xml:space="preserve">All text must be in a two-column format. The total allowable width of the text area is </w:t>
      </w:r>
      <w:r w:rsidR="00707D60">
        <w:t>17.5 cm</w:t>
      </w:r>
      <w:r w:rsidRPr="00B47238">
        <w:t xml:space="preserve"> wide by </w:t>
      </w:r>
      <w:r w:rsidR="00707D60">
        <w:t>22.54 cm</w:t>
      </w:r>
      <w:r w:rsidRPr="00B47238">
        <w:t xml:space="preserve"> high. Columns are to be </w:t>
      </w:r>
      <w:r w:rsidR="00707D60">
        <w:t>8.25 cm</w:t>
      </w:r>
      <w:r w:rsidRPr="00B47238">
        <w:t xml:space="preserve"> wide, with a </w:t>
      </w:r>
      <w:r w:rsidR="00707D60">
        <w:t>0.8 cm</w:t>
      </w:r>
      <w:r w:rsidRPr="00B47238">
        <w:t xml:space="preserve"> space between them. The </w:t>
      </w:r>
      <w:r w:rsidR="009E7D11">
        <w:t>student number</w:t>
      </w:r>
      <w:r w:rsidRPr="00B47238">
        <w:t xml:space="preserve"> (on the first page) should begin 2.54 cm from the top edge of the page.  The bottom margin should be </w:t>
      </w:r>
      <w:r w:rsidR="00A50811">
        <w:t>2.86 cm</w:t>
      </w:r>
      <w:r w:rsidRPr="00B47238">
        <w:t xml:space="preserve"> from t</w:t>
      </w:r>
      <w:r w:rsidR="00E0104D">
        <w:t>he bottom edge of the page for 8.5 x 11</w:t>
      </w:r>
      <w:r w:rsidRPr="00B47238">
        <w:t>-inch paper</w:t>
      </w:r>
      <w:r w:rsidR="00E0104D">
        <w:t xml:space="preserve"> (US letter)</w:t>
      </w:r>
      <w:r w:rsidRPr="00B47238">
        <w:t>; for A4 pap</w:t>
      </w:r>
      <w:r w:rsidR="00E0104D">
        <w:t>er, approximately 4.13 cm</w:t>
      </w:r>
      <w:r w:rsidRPr="00B47238">
        <w:t xml:space="preserve"> from the bottom edge of the page.</w:t>
      </w:r>
    </w:p>
    <w:p w14:paraId="29B6959F" w14:textId="77777777" w:rsidR="00B47238" w:rsidRPr="00B47238" w:rsidRDefault="00B47238" w:rsidP="00B16D21">
      <w:pPr>
        <w:ind w:firstLine="202"/>
        <w:jc w:val="both"/>
      </w:pPr>
      <w:r w:rsidRPr="00B47238">
        <w:t xml:space="preserve">Please number all of </w:t>
      </w:r>
      <w:r w:rsidR="00A50811">
        <w:t>your sections.</w:t>
      </w:r>
    </w:p>
    <w:p w14:paraId="5C96BB6B" w14:textId="77777777" w:rsidR="00B47238" w:rsidRPr="00B47238" w:rsidRDefault="00B47238" w:rsidP="00B16D21">
      <w:pPr>
        <w:ind w:firstLine="202"/>
        <w:jc w:val="both"/>
      </w:pPr>
      <w:r w:rsidRPr="00B47238">
        <w:t xml:space="preserve">Wherever Times is specified, Times Roman may also be used.  Main text should be in 10-point Times, single-spaced. Section headings should be in </w:t>
      </w:r>
      <w:proofErr w:type="gramStart"/>
      <w:r w:rsidRPr="00B47238">
        <w:t>10 or 12 point</w:t>
      </w:r>
      <w:proofErr w:type="gramEnd"/>
      <w:r w:rsidRPr="00B47238">
        <w:t xml:space="preserve"> Times.  All paragraphs should be inden</w:t>
      </w:r>
      <w:r w:rsidR="00A50811">
        <w:t xml:space="preserve">ted 1 pica (approx. </w:t>
      </w:r>
      <w:r w:rsidRPr="00B47238">
        <w:t>0.422 cm).  Figure and table captions should be 9-point</w:t>
      </w:r>
      <w:r w:rsidR="00E015B7">
        <w:t xml:space="preserve"> Roman type as in Figure 1</w:t>
      </w:r>
      <w:r w:rsidRPr="00B47238">
        <w:t>.</w:t>
      </w:r>
    </w:p>
    <w:p w14:paraId="1DA0DCBA" w14:textId="77777777" w:rsidR="00F66F7E" w:rsidRPr="00AD2B2D" w:rsidRDefault="00B16D21">
      <w:pPr>
        <w:pStyle w:val="Heading2"/>
        <w:rPr>
          <w:sz w:val="22"/>
        </w:rPr>
      </w:pPr>
      <w:r w:rsidRPr="00AD2B2D">
        <w:rPr>
          <w:sz w:val="22"/>
        </w:rPr>
        <w:t>References</w:t>
      </w:r>
    </w:p>
    <w:p w14:paraId="3F4091C7" w14:textId="77777777" w:rsidR="00B16D21" w:rsidRPr="00B16D21" w:rsidRDefault="00B16D21" w:rsidP="00B16D21">
      <w:r w:rsidRPr="00B16D21">
        <w:t xml:space="preserve">List and number all bibliographical references in 9-point Times, single-spaced, at the end of your </w:t>
      </w:r>
      <w:r w:rsidR="009A747F">
        <w:t>report</w:t>
      </w:r>
      <w:r w:rsidRPr="00B16D21">
        <w:t>. When referenced in the text, enclose the citation number in square brackets, for example</w:t>
      </w:r>
      <w:r>
        <w:t xml:space="preserve"> [1]</w:t>
      </w:r>
      <w:r w:rsidRPr="00B16D21">
        <w:t>.  Where appropriate, include the name(s) of editors of referenced books.</w:t>
      </w:r>
    </w:p>
    <w:p w14:paraId="2B2560B4" w14:textId="77777777" w:rsidR="00B16D21" w:rsidRPr="00B16D21" w:rsidRDefault="00B16D21" w:rsidP="00B16D21"/>
    <w:p w14:paraId="53FB91F6" w14:textId="77777777" w:rsidR="00F66F7E" w:rsidRPr="00AD2B2D" w:rsidRDefault="00B16D21">
      <w:pPr>
        <w:pStyle w:val="Heading2"/>
        <w:rPr>
          <w:sz w:val="22"/>
        </w:rPr>
      </w:pPr>
      <w:r w:rsidRPr="00AD2B2D">
        <w:rPr>
          <w:sz w:val="22"/>
        </w:rPr>
        <w:t xml:space="preserve">Illustrations, graphs, and photographs </w:t>
      </w:r>
    </w:p>
    <w:p w14:paraId="751B6986" w14:textId="77777777" w:rsidR="00B16D21" w:rsidRPr="00B16D21" w:rsidRDefault="00B16D21" w:rsidP="00B16D21">
      <w:pPr>
        <w:jc w:val="both"/>
      </w:pPr>
      <w:r w:rsidRPr="00B16D21">
        <w:t xml:space="preserve">All graphics should be centered.  Please ensure that any point you wish to make is resolvable in a printed copy of the </w:t>
      </w:r>
      <w:r w:rsidR="009A747F">
        <w:t>report</w:t>
      </w:r>
      <w:r w:rsidRPr="00B16D21">
        <w:t xml:space="preserve">. </w:t>
      </w:r>
      <w:r w:rsidR="009A747F">
        <w:t>We</w:t>
      </w:r>
      <w:r w:rsidRPr="00B16D21">
        <w:t xml:space="preserve"> will choose to print your </w:t>
      </w:r>
      <w:r w:rsidR="00EC1410">
        <w:t>report</w:t>
      </w:r>
      <w:r w:rsidRPr="00B16D21">
        <w:t xml:space="preserve"> in order to read it.  You cannot insist that </w:t>
      </w:r>
      <w:r w:rsidR="009A747F">
        <w:t>we</w:t>
      </w:r>
      <w:r w:rsidRPr="00B16D21">
        <w:t xml:space="preserve"> do otherwise, and therefore must not assume that </w:t>
      </w:r>
      <w:r w:rsidR="009A747F">
        <w:t>we</w:t>
      </w:r>
      <w:r w:rsidRPr="00B16D21">
        <w:t xml:space="preserve"> can zoom in to see tiny details on a graphic.</w:t>
      </w:r>
    </w:p>
    <w:p w14:paraId="37AC2DBF" w14:textId="77777777" w:rsidR="00F66F7E" w:rsidRDefault="00F66F7E" w:rsidP="00B16D21">
      <w:pPr>
        <w:pStyle w:val="Text"/>
        <w:ind w:firstLine="0"/>
      </w:pPr>
    </w:p>
    <w:p w14:paraId="6363B9CC" w14:textId="77777777" w:rsidR="00F66F7E" w:rsidRDefault="00F66F7E">
      <w:pPr>
        <w:pStyle w:val="Heading1"/>
        <w:numPr>
          <w:ilvl w:val="0"/>
          <w:numId w:val="0"/>
        </w:numPr>
      </w:pPr>
      <w:r>
        <w:t>References</w:t>
      </w:r>
    </w:p>
    <w:p w14:paraId="03DBB6E8" w14:textId="77777777" w:rsidR="00F66F7E" w:rsidRDefault="00F66F7E">
      <w:pPr>
        <w:pStyle w:val="References"/>
      </w:pPr>
      <w:r>
        <w:t xml:space="preserve">A. </w:t>
      </w:r>
      <w:proofErr w:type="spellStart"/>
      <w:r>
        <w:t>Alpher</w:t>
      </w:r>
      <w:proofErr w:type="spellEnd"/>
      <w:proofErr w:type="gramStart"/>
      <w:r>
        <w:t>, ,</w:t>
      </w:r>
      <w:proofErr w:type="gramEnd"/>
      <w:r>
        <w:t xml:space="preserve"> and J. P. N. Fotheringham-Smythe. </w:t>
      </w:r>
      <w:proofErr w:type="spellStart"/>
      <w:r>
        <w:t>Frobnication</w:t>
      </w:r>
      <w:proofErr w:type="spellEnd"/>
      <w:r>
        <w:t xml:space="preserve"> revisited. Journal of Foo, 13(1):234–778, 2003. </w:t>
      </w:r>
    </w:p>
    <w:p w14:paraId="1F04960F" w14:textId="77777777" w:rsidR="00F66F7E" w:rsidRDefault="00F66F7E">
      <w:pPr>
        <w:pStyle w:val="References"/>
        <w:numPr>
          <w:ilvl w:val="0"/>
          <w:numId w:val="0"/>
        </w:numPr>
      </w:pPr>
    </w:p>
    <w:sectPr w:rsidR="00F66F7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E878" w14:textId="77777777" w:rsidR="00613419" w:rsidRDefault="00613419">
      <w:r>
        <w:separator/>
      </w:r>
    </w:p>
  </w:endnote>
  <w:endnote w:type="continuationSeparator" w:id="0">
    <w:p w14:paraId="30EC63DB" w14:textId="77777777" w:rsidR="00613419" w:rsidRDefault="0061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8F43" w14:textId="77777777" w:rsidR="00707D60" w:rsidRDefault="00707D6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2D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6CD3" w14:textId="77777777" w:rsidR="00613419" w:rsidRDefault="00613419">
      <w:r>
        <w:separator/>
      </w:r>
    </w:p>
  </w:footnote>
  <w:footnote w:type="continuationSeparator" w:id="0">
    <w:p w14:paraId="5789DD09" w14:textId="77777777" w:rsidR="00613419" w:rsidRDefault="0061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7199" w14:textId="77777777" w:rsidR="00FE1813" w:rsidRDefault="00FE1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707D60" w14:paraId="103F2366" w14:textId="77777777">
      <w:tc>
        <w:tcPr>
          <w:tcW w:w="1101" w:type="dxa"/>
          <w:shd w:val="clear" w:color="auto" w:fill="auto"/>
        </w:tcPr>
        <w:p w14:paraId="0ECC0D3E" w14:textId="77777777" w:rsidR="00707D60" w:rsidRDefault="00707D60" w:rsidP="00D95D29">
          <w:pPr>
            <w:pStyle w:val="Header"/>
          </w:pPr>
        </w:p>
      </w:tc>
      <w:tc>
        <w:tcPr>
          <w:tcW w:w="7796" w:type="dxa"/>
          <w:shd w:val="clear" w:color="auto" w:fill="auto"/>
        </w:tcPr>
        <w:p w14:paraId="4524C3A9" w14:textId="09E7B932" w:rsidR="00707D60" w:rsidRDefault="00D204AC">
          <w:pPr>
            <w:pStyle w:val="Header"/>
          </w:pPr>
          <w:r>
            <w:t>202</w:t>
          </w:r>
          <w:r w:rsidR="00FD2DE6">
            <w:t>2</w:t>
          </w:r>
          <w:r w:rsidR="00707D60">
            <w:t xml:space="preserve"> </w:t>
          </w:r>
          <w:r w:rsidR="000C4EF5">
            <w:t xml:space="preserve">Fundamentals of </w:t>
          </w:r>
          <w:r w:rsidR="00707D60">
            <w:t>Machine Learning Assignment Report.</w:t>
          </w:r>
        </w:p>
      </w:tc>
      <w:tc>
        <w:tcPr>
          <w:tcW w:w="951" w:type="dxa"/>
          <w:shd w:val="clear" w:color="auto" w:fill="auto"/>
        </w:tcPr>
        <w:p w14:paraId="2E7316D1" w14:textId="77777777" w:rsidR="00707D60" w:rsidRDefault="00707D60" w:rsidP="00D95D29">
          <w:pPr>
            <w:pStyle w:val="Header"/>
          </w:pPr>
        </w:p>
      </w:tc>
    </w:tr>
  </w:tbl>
  <w:p w14:paraId="613DC0DE" w14:textId="77777777" w:rsidR="00707D60" w:rsidRDefault="00707D60">
    <w:pPr>
      <w:ind w:right="360"/>
      <w:jc w:val="center"/>
    </w:pPr>
  </w:p>
  <w:p w14:paraId="191CE310" w14:textId="77777777" w:rsidR="00707D60" w:rsidRDefault="00613419">
    <w:pPr>
      <w:ind w:right="360"/>
      <w:jc w:val="center"/>
      <w:rPr>
        <w:lang w:val="en-GB" w:eastAsia="en-GB"/>
      </w:rPr>
    </w:pPr>
    <w:r>
      <w:pict w14:anchorId="7306DC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left:0;text-align:left;margin-left:-58.95pt;margin-top:14.5pt;width:35.95pt;height:689.95pt;z-index:1;mso-wrap-style:square;mso-wrap-edited:f;mso-width-percent:0;mso-height-percent:0;mso-wrap-distance-left:9.05pt;mso-wrap-distance-right:9.05pt;mso-width-percent:0;mso-height-percent:0;v-text-anchor:top" stroked="f">
          <v:fill color2="black"/>
          <v:textbox style="mso-next-textbox:#_x0000_s1026" inset="0,0,0,0">
            <w:txbxContent>
              <w:p w14:paraId="530CE1EB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00</w:t>
                </w:r>
              </w:p>
              <w:p w14:paraId="3043E7E9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01</w:t>
                </w:r>
              </w:p>
              <w:p w14:paraId="3824B2E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02</w:t>
                </w:r>
              </w:p>
              <w:p w14:paraId="72F133C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03</w:t>
                </w:r>
              </w:p>
              <w:p w14:paraId="2A5BE835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04</w:t>
                </w:r>
              </w:p>
              <w:p w14:paraId="22E7F26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05</w:t>
                </w:r>
              </w:p>
              <w:p w14:paraId="374C09C7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06</w:t>
                </w:r>
              </w:p>
              <w:p w14:paraId="7B1FEA6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07</w:t>
                </w:r>
              </w:p>
              <w:p w14:paraId="126FC2A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08</w:t>
                </w:r>
              </w:p>
              <w:p w14:paraId="648BC06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09</w:t>
                </w:r>
              </w:p>
              <w:p w14:paraId="60614F0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10</w:t>
                </w:r>
              </w:p>
              <w:p w14:paraId="1021224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11</w:t>
                </w:r>
              </w:p>
              <w:p w14:paraId="622BA3E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12</w:t>
                </w:r>
              </w:p>
              <w:p w14:paraId="3F3BA6A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13</w:t>
                </w:r>
              </w:p>
              <w:p w14:paraId="6E75A81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14</w:t>
                </w:r>
              </w:p>
              <w:p w14:paraId="32BF5101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15</w:t>
                </w:r>
              </w:p>
              <w:p w14:paraId="70935F9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16</w:t>
                </w:r>
              </w:p>
              <w:p w14:paraId="60C60D19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17</w:t>
                </w:r>
              </w:p>
              <w:p w14:paraId="28F1669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18</w:t>
                </w:r>
              </w:p>
              <w:p w14:paraId="4FF9F8B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19</w:t>
                </w:r>
              </w:p>
              <w:p w14:paraId="43C744F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20</w:t>
                </w:r>
              </w:p>
              <w:p w14:paraId="4EAEAD2C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21</w:t>
                </w:r>
              </w:p>
              <w:p w14:paraId="1E365637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22</w:t>
                </w:r>
              </w:p>
              <w:p w14:paraId="25963EAB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23</w:t>
                </w:r>
              </w:p>
              <w:p w14:paraId="0FEEF2E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24</w:t>
                </w:r>
              </w:p>
              <w:p w14:paraId="5CEA288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25</w:t>
                </w:r>
              </w:p>
              <w:p w14:paraId="1E222A0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26</w:t>
                </w:r>
              </w:p>
              <w:p w14:paraId="1FB3E82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27</w:t>
                </w:r>
              </w:p>
              <w:p w14:paraId="53DCDE5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28</w:t>
                </w:r>
              </w:p>
              <w:p w14:paraId="5B4A1A0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29</w:t>
                </w:r>
              </w:p>
              <w:p w14:paraId="44D54C65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30</w:t>
                </w:r>
              </w:p>
              <w:p w14:paraId="45E08DF7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31</w:t>
                </w:r>
              </w:p>
              <w:p w14:paraId="52B31D5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32</w:t>
                </w:r>
              </w:p>
              <w:p w14:paraId="3C78651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33</w:t>
                </w:r>
              </w:p>
              <w:p w14:paraId="71CA49A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34</w:t>
                </w:r>
              </w:p>
              <w:p w14:paraId="7878EEB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35</w:t>
                </w:r>
              </w:p>
              <w:p w14:paraId="526A314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36</w:t>
                </w:r>
              </w:p>
              <w:p w14:paraId="4EF0579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37</w:t>
                </w:r>
              </w:p>
              <w:p w14:paraId="755C1E0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38</w:t>
                </w:r>
              </w:p>
              <w:p w14:paraId="69F9EAC1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39</w:t>
                </w:r>
              </w:p>
              <w:p w14:paraId="33AFEF11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40</w:t>
                </w:r>
              </w:p>
              <w:p w14:paraId="7F7329C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41</w:t>
                </w:r>
              </w:p>
              <w:p w14:paraId="00179A6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42</w:t>
                </w:r>
              </w:p>
              <w:p w14:paraId="248A4D49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43</w:t>
                </w:r>
              </w:p>
              <w:p w14:paraId="68C3BF6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44</w:t>
                </w:r>
              </w:p>
              <w:p w14:paraId="3892269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45</w:t>
                </w:r>
              </w:p>
              <w:p w14:paraId="59DF185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46</w:t>
                </w:r>
              </w:p>
              <w:p w14:paraId="5EB699C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47</w:t>
                </w:r>
              </w:p>
              <w:p w14:paraId="1E353F2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48</w:t>
                </w:r>
              </w:p>
              <w:p w14:paraId="7BC4A44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  <w:lang w:val="en-GB"/>
                  </w:rPr>
                  <w:t>49</w:t>
                </w:r>
              </w:p>
            </w:txbxContent>
          </v:textbox>
        </v:shape>
      </w:pict>
    </w:r>
    <w:r>
      <w:pict w14:anchorId="7C1BD31C">
        <v:shape id="_x0000_s1025" type="#_x0000_t202" alt="" style="position:absolute;left:0;text-align:left;margin-left:499.05pt;margin-top:14.5pt;width:35.95pt;height:689.95pt;z-index:2;mso-wrap-style:square;mso-wrap-edited:f;mso-width-percent:0;mso-height-percent:0;mso-wrap-distance-left:9.05pt;mso-wrap-distance-right:9.05pt;mso-width-percent:0;mso-height-percent:0;v-text-anchor:top" stroked="f">
          <v:fill color2="black"/>
          <v:textbox style="mso-next-textbox:#_x0000_s1025" inset="0,0,0,0">
            <w:txbxContent>
              <w:p w14:paraId="3BCA674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50</w:t>
                </w:r>
              </w:p>
              <w:p w14:paraId="5EE95DB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51</w:t>
                </w:r>
              </w:p>
              <w:p w14:paraId="39BE366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52</w:t>
                </w:r>
              </w:p>
              <w:p w14:paraId="5139512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53</w:t>
                </w:r>
              </w:p>
              <w:p w14:paraId="1EEC03B1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54</w:t>
                </w:r>
              </w:p>
              <w:p w14:paraId="5F5656B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55</w:t>
                </w:r>
              </w:p>
              <w:p w14:paraId="0E48C9C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56</w:t>
                </w:r>
              </w:p>
              <w:p w14:paraId="1970917C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57</w:t>
                </w:r>
              </w:p>
              <w:p w14:paraId="0E8A078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58</w:t>
                </w:r>
              </w:p>
              <w:p w14:paraId="604EC85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59</w:t>
                </w:r>
              </w:p>
              <w:p w14:paraId="496786D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60</w:t>
                </w:r>
              </w:p>
              <w:p w14:paraId="23ACE7E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61</w:t>
                </w:r>
              </w:p>
              <w:p w14:paraId="3B4893A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62</w:t>
                </w:r>
              </w:p>
              <w:p w14:paraId="6A55639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63</w:t>
                </w:r>
              </w:p>
              <w:p w14:paraId="68DB076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64</w:t>
                </w:r>
              </w:p>
              <w:p w14:paraId="35B7C8F2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65</w:t>
                </w:r>
              </w:p>
              <w:p w14:paraId="66A4AD2D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66</w:t>
                </w:r>
              </w:p>
              <w:p w14:paraId="5694793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67</w:t>
                </w:r>
              </w:p>
              <w:p w14:paraId="18FAA24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68</w:t>
                </w:r>
              </w:p>
              <w:p w14:paraId="62301DDC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69</w:t>
                </w:r>
              </w:p>
              <w:p w14:paraId="6AF6773B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70</w:t>
                </w:r>
              </w:p>
              <w:p w14:paraId="0C490B5F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71</w:t>
                </w:r>
              </w:p>
              <w:p w14:paraId="6945F59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72</w:t>
                </w:r>
              </w:p>
              <w:p w14:paraId="3BEB263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73</w:t>
                </w:r>
              </w:p>
              <w:p w14:paraId="472560E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74</w:t>
                </w:r>
              </w:p>
              <w:p w14:paraId="0003206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75</w:t>
                </w:r>
              </w:p>
              <w:p w14:paraId="12FE3EB9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76</w:t>
                </w:r>
              </w:p>
              <w:p w14:paraId="3EB900FF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77</w:t>
                </w:r>
              </w:p>
              <w:p w14:paraId="5A680A5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78</w:t>
                </w:r>
              </w:p>
              <w:p w14:paraId="6462A47E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79</w:t>
                </w:r>
              </w:p>
              <w:p w14:paraId="374D68A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80</w:t>
                </w:r>
              </w:p>
              <w:p w14:paraId="2FB4208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81</w:t>
                </w:r>
              </w:p>
              <w:p w14:paraId="2C501FA0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82</w:t>
                </w:r>
              </w:p>
              <w:p w14:paraId="18DA1565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83</w:t>
                </w:r>
              </w:p>
              <w:p w14:paraId="0173761F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84</w:t>
                </w:r>
              </w:p>
              <w:p w14:paraId="4587401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85</w:t>
                </w:r>
              </w:p>
              <w:p w14:paraId="70B3122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86</w:t>
                </w:r>
              </w:p>
              <w:p w14:paraId="20CCD011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87</w:t>
                </w:r>
              </w:p>
              <w:p w14:paraId="6C56EAEC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88</w:t>
                </w:r>
              </w:p>
              <w:p w14:paraId="5D7F5C44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89</w:t>
                </w:r>
              </w:p>
              <w:p w14:paraId="7A03725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90</w:t>
                </w:r>
              </w:p>
              <w:p w14:paraId="71468B68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91</w:t>
                </w:r>
              </w:p>
              <w:p w14:paraId="3A5F1549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92</w:t>
                </w:r>
              </w:p>
              <w:p w14:paraId="6CC058C6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93</w:t>
                </w:r>
              </w:p>
              <w:p w14:paraId="2A1A9A2B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94</w:t>
                </w:r>
              </w:p>
              <w:p w14:paraId="59992F5F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95</w:t>
                </w:r>
              </w:p>
              <w:p w14:paraId="64BB41D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96</w:t>
                </w:r>
              </w:p>
              <w:p w14:paraId="7EDA2913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97</w:t>
                </w:r>
              </w:p>
              <w:p w14:paraId="1266B8CA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98</w:t>
                </w:r>
              </w:p>
              <w:p w14:paraId="09CBCCAB" w14:textId="77777777" w:rsidR="00707D60" w:rsidRDefault="00707D60"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begin"/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instrText xml:space="preserve"> PAGE </w:instrTex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separate"/>
                </w:r>
                <w:r w:rsidR="009822D2">
                  <w:rPr>
                    <w:rStyle w:val="PageNumber"/>
                    <w:rFonts w:cs="Arial Narrow"/>
                    <w:noProof/>
                    <w:color w:val="0000FF"/>
                    <w:sz w:val="21"/>
                    <w:szCs w:val="21"/>
                  </w:rPr>
                  <w:t>1</w:t>
                </w:r>
                <w:r>
                  <w:rPr>
                    <w:rStyle w:val="PageNumber"/>
                    <w:rFonts w:cs="Arial Narrow"/>
                    <w:color w:val="0000FF"/>
                    <w:sz w:val="21"/>
                    <w:szCs w:val="21"/>
                  </w:rPr>
                  <w:fldChar w:fldCharType="end"/>
                </w:r>
                <w:r>
                  <w:rPr>
                    <w:rFonts w:ascii="Arial Narrow" w:hAnsi="Arial Narrow" w:cs="Arial"/>
                    <w:color w:val="0000FF"/>
                    <w:sz w:val="21"/>
                    <w:szCs w:val="21"/>
                  </w:rPr>
                  <w:t>99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1BE1" w14:textId="77777777" w:rsidR="00FE1813" w:rsidRDefault="00FE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C4C0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900"/>
        </w:tabs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345593194">
    <w:abstractNumId w:val="1"/>
  </w:num>
  <w:num w:numId="2" w16cid:durableId="1048803591">
    <w:abstractNumId w:val="2"/>
  </w:num>
  <w:num w:numId="3" w16cid:durableId="708915357">
    <w:abstractNumId w:val="3"/>
  </w:num>
  <w:num w:numId="4" w16cid:durableId="173697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isplayBackgroundShape/>
  <w:embedSystemFonts/>
  <w:proofState w:spelling="clean" w:grammar="clean"/>
  <w:doNotTrackMoves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F40"/>
    <w:rsid w:val="00057DAF"/>
    <w:rsid w:val="000C4EF5"/>
    <w:rsid w:val="001819A0"/>
    <w:rsid w:val="001B1F52"/>
    <w:rsid w:val="00200787"/>
    <w:rsid w:val="00251F16"/>
    <w:rsid w:val="002D0E01"/>
    <w:rsid w:val="0035629E"/>
    <w:rsid w:val="004568C9"/>
    <w:rsid w:val="00475165"/>
    <w:rsid w:val="00476961"/>
    <w:rsid w:val="004B5997"/>
    <w:rsid w:val="004D46C8"/>
    <w:rsid w:val="0052276B"/>
    <w:rsid w:val="00561DFC"/>
    <w:rsid w:val="006078D2"/>
    <w:rsid w:val="00613419"/>
    <w:rsid w:val="006751AB"/>
    <w:rsid w:val="006761CB"/>
    <w:rsid w:val="006C2C2E"/>
    <w:rsid w:val="00707D60"/>
    <w:rsid w:val="007B6620"/>
    <w:rsid w:val="00852F40"/>
    <w:rsid w:val="00873BAE"/>
    <w:rsid w:val="00916017"/>
    <w:rsid w:val="009822D2"/>
    <w:rsid w:val="009A747F"/>
    <w:rsid w:val="009E7D11"/>
    <w:rsid w:val="00A274B9"/>
    <w:rsid w:val="00A50811"/>
    <w:rsid w:val="00AC72DA"/>
    <w:rsid w:val="00AD2B2D"/>
    <w:rsid w:val="00AD3F93"/>
    <w:rsid w:val="00B16D21"/>
    <w:rsid w:val="00B47238"/>
    <w:rsid w:val="00BD2C1C"/>
    <w:rsid w:val="00BE1E02"/>
    <w:rsid w:val="00C35CF5"/>
    <w:rsid w:val="00CB152E"/>
    <w:rsid w:val="00CC76C1"/>
    <w:rsid w:val="00D204AC"/>
    <w:rsid w:val="00D24EB7"/>
    <w:rsid w:val="00D95D29"/>
    <w:rsid w:val="00DB2003"/>
    <w:rsid w:val="00E0104D"/>
    <w:rsid w:val="00E015B7"/>
    <w:rsid w:val="00E06664"/>
    <w:rsid w:val="00E96C03"/>
    <w:rsid w:val="00EB3513"/>
    <w:rsid w:val="00EC1410"/>
    <w:rsid w:val="00ED3D3B"/>
    <w:rsid w:val="00F028D1"/>
    <w:rsid w:val="00F66F7E"/>
    <w:rsid w:val="00F94DD4"/>
    <w:rsid w:val="00FA14A9"/>
    <w:rsid w:val="00FA14FB"/>
    <w:rsid w:val="00FD2DE6"/>
    <w:rsid w:val="00F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oNotEmbedSmartTags/>
  <w:decimalSymbol w:val="."/>
  <w:listSeparator w:val=","/>
  <w14:docId w14:val="571339A5"/>
  <w14:defaultImageDpi w14:val="300"/>
  <w15:chartTrackingRefBased/>
  <w15:docId w15:val="{F36BF232-435C-AD4B-B7D4-D8F28733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Adam Barrett</cp:lastModifiedBy>
  <cp:revision>3</cp:revision>
  <cp:lastPrinted>2005-10-27T08:47:00Z</cp:lastPrinted>
  <dcterms:created xsi:type="dcterms:W3CDTF">2021-05-18T09:43:00Z</dcterms:created>
  <dcterms:modified xsi:type="dcterms:W3CDTF">2022-04-05T11:38:00Z</dcterms:modified>
</cp:coreProperties>
</file>